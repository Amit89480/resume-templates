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1D5B1C" w14:textId="6BFECAE8" w:rsidR="00000000" w:rsidRDefault="00582EA3">
      <w:pPr>
        <w:spacing w:line="0" w:lineRule="atLeast"/>
        <w:ind w:left="236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B1E65" wp14:editId="5920768F">
                <wp:simplePos x="0" y="0"/>
                <wp:positionH relativeFrom="column">
                  <wp:posOffset>-9728</wp:posOffset>
                </wp:positionH>
                <wp:positionV relativeFrom="paragraph">
                  <wp:posOffset>-159196</wp:posOffset>
                </wp:positionV>
                <wp:extent cx="1235413" cy="1332690"/>
                <wp:effectExtent l="0" t="0" r="952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413" cy="1332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C1249" w14:textId="083FAC98" w:rsidR="00582EA3" w:rsidRDefault="001F54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CD01B6" wp14:editId="62EAA380">
                                  <wp:extent cx="1045845" cy="120623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default-profile-pic-png-8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8620" cy="12094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B1E6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75pt;margin-top:-12.55pt;width:97.3pt;height:10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" fillcolor="white [3201]" strokeweight=".5pt">
                <v:textbox>
                  <w:txbxContent>
                    <w:p w14:paraId="128C1249" w14:textId="083FAC98" w:rsidR="00582EA3" w:rsidRDefault="001F54E4">
                      <w:r>
                        <w:rPr>
                          <w:noProof/>
                        </w:rPr>
                        <w:drawing>
                          <wp:inline distT="0" distB="0" distL="0" distR="0" wp14:anchorId="0DCD01B6" wp14:editId="62EAA380">
                            <wp:extent cx="1045845" cy="120623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default-profile-pic-png-8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8620" cy="12094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2CED">
        <w:rPr>
          <w:b/>
          <w:sz w:val="32"/>
        </w:rPr>
        <w:t>YOUR FULL NAME</w:t>
      </w:r>
    </w:p>
    <w:p w14:paraId="093D0416" w14:textId="7A9A1BA7" w:rsidR="00000000" w:rsidRDefault="00F97A8D">
      <w:pPr>
        <w:spacing w:line="217" w:lineRule="exact"/>
        <w:rPr>
          <w:rFonts w:ascii="Times New Roman" w:eastAsia="Times New Roman" w:hAnsi="Times New Roman"/>
          <w:sz w:val="24"/>
        </w:rPr>
      </w:pPr>
    </w:p>
    <w:p w14:paraId="04D27B57" w14:textId="04362577" w:rsidR="00000000" w:rsidRDefault="007D0BB5">
      <w:pPr>
        <w:spacing w:line="0" w:lineRule="atLeast"/>
        <w:ind w:left="2360"/>
        <w:rPr>
          <w:b/>
          <w:sz w:val="24"/>
        </w:rPr>
      </w:pPr>
      <w:r>
        <w:rPr>
          <w:b/>
          <w:sz w:val="24"/>
        </w:rPr>
        <w:t>B.E, &lt;YOUR BRANCH&gt;</w:t>
      </w:r>
    </w:p>
    <w:p w14:paraId="19D266B0" w14:textId="77777777" w:rsidR="00000000" w:rsidRDefault="00F97A8D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37BA3C9D" w14:textId="3552DE4A" w:rsidR="00000000" w:rsidRDefault="00F97A8D">
      <w:pPr>
        <w:spacing w:line="0" w:lineRule="atLeast"/>
        <w:ind w:left="2400"/>
        <w:rPr>
          <w:color w:val="000000"/>
        </w:rPr>
      </w:pPr>
      <w:r>
        <w:rPr>
          <w:b/>
          <w:color w:val="3E7BBE"/>
          <w:sz w:val="22"/>
        </w:rPr>
        <w:t xml:space="preserve">Phone: </w:t>
      </w:r>
      <w:r>
        <w:rPr>
          <w:color w:val="000000"/>
          <w:sz w:val="22"/>
        </w:rPr>
        <w:t>+91.</w:t>
      </w:r>
      <w:r>
        <w:rPr>
          <w:b/>
          <w:color w:val="3E7BBE"/>
          <w:sz w:val="22"/>
        </w:rPr>
        <w:t xml:space="preserve"> </w:t>
      </w:r>
      <w:r w:rsidR="007D0BB5">
        <w:rPr>
          <w:color w:val="000000"/>
        </w:rPr>
        <w:t>Phone 1</w:t>
      </w:r>
      <w:r>
        <w:rPr>
          <w:color w:val="000000"/>
        </w:rPr>
        <w:t>/</w:t>
      </w:r>
      <w:r w:rsidR="007D0BB5">
        <w:rPr>
          <w:color w:val="000000"/>
        </w:rPr>
        <w:t>Phone 2</w:t>
      </w:r>
    </w:p>
    <w:p w14:paraId="7EB4223B" w14:textId="77777777" w:rsidR="00000000" w:rsidRDefault="00F97A8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F923169" w14:textId="75C54C36" w:rsidR="00000000" w:rsidRPr="00114882" w:rsidRDefault="00F97A8D">
      <w:pPr>
        <w:spacing w:line="0" w:lineRule="atLeast"/>
        <w:ind w:left="2400"/>
        <w:rPr>
          <w:color w:val="0563C1"/>
        </w:rPr>
      </w:pPr>
      <w:r>
        <w:rPr>
          <w:b/>
          <w:color w:val="3E7BBE"/>
          <w:sz w:val="22"/>
        </w:rPr>
        <w:t>E</w:t>
      </w:r>
      <w:r w:rsidR="00315F22">
        <w:rPr>
          <w:b/>
          <w:color w:val="3E7BBE"/>
          <w:sz w:val="22"/>
        </w:rPr>
        <w:t xml:space="preserve">mail </w:t>
      </w:r>
      <w:r w:rsidR="00315F22" w:rsidRPr="00114882">
        <w:rPr>
          <w:b/>
          <w:color w:val="3E7BBE"/>
          <w:sz w:val="22"/>
        </w:rPr>
        <w:t>id</w:t>
      </w:r>
      <w:r w:rsidR="00315F22" w:rsidRPr="00114882">
        <w:rPr>
          <w:color w:val="0563C1"/>
        </w:rPr>
        <w:t xml:space="preserve"> : Your mail i</w:t>
      </w:r>
      <w:r w:rsidR="00114882">
        <w:rPr>
          <w:color w:val="0563C1"/>
        </w:rPr>
        <w:t>d</w:t>
      </w:r>
    </w:p>
    <w:p w14:paraId="067E6C47" w14:textId="54B12A08" w:rsidR="00000000" w:rsidRDefault="00F97A8D">
      <w:pPr>
        <w:spacing w:line="237" w:lineRule="auto"/>
        <w:ind w:left="2400"/>
        <w:rPr>
          <w:color w:val="000000"/>
        </w:rPr>
      </w:pPr>
      <w:r>
        <w:rPr>
          <w:b/>
          <w:color w:val="3E7BBE"/>
          <w:sz w:val="22"/>
        </w:rPr>
        <w:t xml:space="preserve">Add: </w:t>
      </w:r>
      <w:r w:rsidR="000748F8">
        <w:rPr>
          <w:color w:val="000000"/>
        </w:rPr>
        <w:t>Full address with pin code</w:t>
      </w:r>
    </w:p>
    <w:p w14:paraId="3B0C9F2F" w14:textId="77777777" w:rsidR="00000000" w:rsidRDefault="00F97A8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439B2C" w14:textId="77777777" w:rsidR="00000000" w:rsidRDefault="00F97A8D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32A4E3AB" w14:textId="77777777" w:rsidR="00000000" w:rsidRDefault="00F97A8D">
      <w:pPr>
        <w:spacing w:line="0" w:lineRule="atLeast"/>
        <w:ind w:left="20"/>
        <w:rPr>
          <w:b/>
          <w:color w:val="3E7BBE"/>
          <w:sz w:val="28"/>
        </w:rPr>
      </w:pPr>
      <w:r>
        <w:rPr>
          <w:b/>
          <w:color w:val="3E7BBE"/>
          <w:sz w:val="28"/>
        </w:rPr>
        <w:t>PROFILE</w:t>
      </w:r>
    </w:p>
    <w:p w14:paraId="7ABED42F" w14:textId="77777777" w:rsidR="00000000" w:rsidRDefault="00D12CE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12B5546" wp14:editId="3673380B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640830" cy="0"/>
                <wp:effectExtent l="0" t="0" r="127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D4B6A" id="Line 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522.9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" strokecolor="#5b9bd5" strokeweight="1.25pt">
                <o:lock v:ext="edit" shapetype="f"/>
              </v:line>
            </w:pict>
          </mc:Fallback>
        </mc:AlternateContent>
      </w:r>
    </w:p>
    <w:p w14:paraId="05DF10B4" w14:textId="77777777" w:rsidR="00000000" w:rsidRDefault="00F97A8D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59908628" w14:textId="61579E1C" w:rsidR="00000000" w:rsidRDefault="00F97A8D">
      <w:pPr>
        <w:spacing w:line="230" w:lineRule="auto"/>
        <w:ind w:right="40"/>
        <w:rPr>
          <w:sz w:val="19"/>
        </w:rPr>
      </w:pPr>
      <w:r>
        <w:rPr>
          <w:sz w:val="19"/>
        </w:rPr>
        <w:t xml:space="preserve">Mechanical Engineer having 3 months of </w:t>
      </w:r>
      <w:r w:rsidR="00783EAF">
        <w:rPr>
          <w:sz w:val="19"/>
        </w:rPr>
        <w:t xml:space="preserve">internship </w:t>
      </w:r>
      <w:r>
        <w:rPr>
          <w:sz w:val="19"/>
        </w:rPr>
        <w:t xml:space="preserve">experience </w:t>
      </w:r>
      <w:r>
        <w:rPr>
          <w:sz w:val="19"/>
        </w:rPr>
        <w:t>as HVAC PROJECT ENGINEER. Have knowledge and hand on experience in HVAC systems Design and Drafting (worked on G+5 commercial project while doing course for the same) and Execution as well.</w:t>
      </w:r>
    </w:p>
    <w:p w14:paraId="3E33C79F" w14:textId="77777777" w:rsidR="00000000" w:rsidRDefault="00F97A8D">
      <w:pPr>
        <w:spacing w:line="369" w:lineRule="exact"/>
        <w:rPr>
          <w:rFonts w:ascii="Times New Roman" w:eastAsia="Times New Roman" w:hAnsi="Times New Roman"/>
          <w:sz w:val="24"/>
        </w:rPr>
      </w:pPr>
    </w:p>
    <w:p w14:paraId="637DF514" w14:textId="77777777" w:rsidR="00000000" w:rsidRDefault="00F97A8D">
      <w:pPr>
        <w:spacing w:line="0" w:lineRule="atLeast"/>
        <w:rPr>
          <w:b/>
          <w:color w:val="3E7BBE"/>
          <w:sz w:val="28"/>
        </w:rPr>
      </w:pPr>
      <w:r>
        <w:rPr>
          <w:b/>
          <w:color w:val="3E7BBE"/>
          <w:sz w:val="28"/>
        </w:rPr>
        <w:t>EDUCATION</w:t>
      </w:r>
    </w:p>
    <w:p w14:paraId="722FE3B1" w14:textId="77777777" w:rsidR="00000000" w:rsidRDefault="00D12CE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39E11F" wp14:editId="307E6E61">
                <wp:simplePos x="0" y="0"/>
                <wp:positionH relativeFrom="column">
                  <wp:posOffset>-8255</wp:posOffset>
                </wp:positionH>
                <wp:positionV relativeFrom="paragraph">
                  <wp:posOffset>-5715</wp:posOffset>
                </wp:positionV>
                <wp:extent cx="6640830" cy="0"/>
                <wp:effectExtent l="0" t="0" r="1270" b="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45E88" id="Lin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-.45pt" to="522.25pt,-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" strokecolor="#5b9bd5" strokeweight="1.25pt">
                <o:lock v:ext="edit" shapetype="f"/>
              </v:line>
            </w:pict>
          </mc:Fallback>
        </mc:AlternateContent>
      </w:r>
    </w:p>
    <w:p w14:paraId="323EFEEE" w14:textId="77777777" w:rsidR="00000000" w:rsidRDefault="00F97A8D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35"/>
          <w:pgMar w:top="649" w:right="830" w:bottom="742" w:left="720" w:header="0" w:footer="0" w:gutter="0"/>
          <w:cols w:space="0" w:equalWidth="0">
            <w:col w:w="10360"/>
          </w:cols>
          <w:docGrid w:linePitch="360"/>
        </w:sectPr>
      </w:pPr>
    </w:p>
    <w:p w14:paraId="35C6AD3B" w14:textId="77777777" w:rsidR="00000000" w:rsidRDefault="00F97A8D">
      <w:pPr>
        <w:spacing w:line="175" w:lineRule="exact"/>
        <w:rPr>
          <w:rFonts w:ascii="Times New Roman" w:eastAsia="Times New Roman" w:hAnsi="Times New Roman"/>
          <w:sz w:val="24"/>
        </w:rPr>
      </w:pPr>
    </w:p>
    <w:p w14:paraId="21F06FD3" w14:textId="77777777" w:rsidR="00000000" w:rsidRDefault="00F97A8D">
      <w:pPr>
        <w:spacing w:line="0" w:lineRule="atLeast"/>
        <w:rPr>
          <w:b/>
          <w:sz w:val="22"/>
        </w:rPr>
      </w:pPr>
      <w:r>
        <w:rPr>
          <w:b/>
          <w:sz w:val="22"/>
        </w:rPr>
        <w:t>B.E MECHANICAL</w:t>
      </w:r>
    </w:p>
    <w:p w14:paraId="1FFEBEC1" w14:textId="77777777" w:rsidR="00000000" w:rsidRDefault="00F97A8D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0AE8C86F" w14:textId="036678E0" w:rsidR="00000000" w:rsidRDefault="00F97A8D">
      <w:pPr>
        <w:spacing w:line="0" w:lineRule="atLeast"/>
        <w:rPr>
          <w:sz w:val="19"/>
        </w:rPr>
      </w:pPr>
      <w:r>
        <w:rPr>
          <w:sz w:val="19"/>
        </w:rPr>
        <w:t>KALSEKAR TECHNICAL CAMPUS</w:t>
      </w:r>
      <w:r w:rsidR="000C73E5">
        <w:rPr>
          <w:sz w:val="19"/>
        </w:rPr>
        <w:br/>
        <w:t>AICTE &amp; UGC Board</w:t>
      </w:r>
      <w:r w:rsidR="000C73E5">
        <w:rPr>
          <w:sz w:val="19"/>
        </w:rPr>
        <w:br/>
        <w:t xml:space="preserve">New </w:t>
      </w:r>
      <w:proofErr w:type="spellStart"/>
      <w:r w:rsidR="000C73E5">
        <w:rPr>
          <w:sz w:val="19"/>
        </w:rPr>
        <w:t>Panvel</w:t>
      </w:r>
      <w:proofErr w:type="spellEnd"/>
      <w:r w:rsidR="000C73E5">
        <w:rPr>
          <w:sz w:val="19"/>
        </w:rPr>
        <w:t xml:space="preserve">, </w:t>
      </w:r>
      <w:proofErr w:type="spellStart"/>
      <w:r w:rsidR="000C73E5">
        <w:rPr>
          <w:sz w:val="19"/>
        </w:rPr>
        <w:t>Maharastra</w:t>
      </w:r>
      <w:proofErr w:type="spellEnd"/>
    </w:p>
    <w:p w14:paraId="1F5E0765" w14:textId="77777777" w:rsidR="00000000" w:rsidRDefault="00F97A8D">
      <w:pPr>
        <w:spacing w:line="175" w:lineRule="exact"/>
        <w:rPr>
          <w:rFonts w:ascii="Times New Roman" w:eastAsia="Times New Roman" w:hAnsi="Times New Roman"/>
          <w:sz w:val="24"/>
        </w:rPr>
      </w:pPr>
      <w:r>
        <w:rPr>
          <w:sz w:val="19"/>
        </w:rPr>
        <w:br w:type="column"/>
      </w:r>
    </w:p>
    <w:p w14:paraId="754E6296" w14:textId="77777777" w:rsidR="00000000" w:rsidRDefault="00F97A8D">
      <w:pPr>
        <w:spacing w:line="0" w:lineRule="atLeast"/>
        <w:rPr>
          <w:sz w:val="22"/>
        </w:rPr>
      </w:pPr>
      <w:r>
        <w:rPr>
          <w:sz w:val="22"/>
        </w:rPr>
        <w:t>Gradua</w:t>
      </w:r>
      <w:r>
        <w:rPr>
          <w:sz w:val="22"/>
        </w:rPr>
        <w:t xml:space="preserve">ted, </w:t>
      </w:r>
      <w:r>
        <w:rPr>
          <w:color w:val="FF0000"/>
          <w:sz w:val="22"/>
        </w:rPr>
        <w:t>Dec</w:t>
      </w:r>
      <w:r>
        <w:rPr>
          <w:sz w:val="22"/>
        </w:rPr>
        <w:t xml:space="preserve"> 2017</w:t>
      </w:r>
    </w:p>
    <w:p w14:paraId="5B291DD6" w14:textId="77777777" w:rsidR="00000000" w:rsidRDefault="00F97A8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5BC8D2A" w14:textId="2B143538" w:rsidR="00000000" w:rsidRDefault="00F97A8D">
      <w:pPr>
        <w:spacing w:line="0" w:lineRule="atLeast"/>
        <w:rPr>
          <w:sz w:val="22"/>
        </w:rPr>
        <w:sectPr w:rsidR="00000000">
          <w:type w:val="continuous"/>
          <w:pgSz w:w="11920" w:h="16835"/>
          <w:pgMar w:top="649" w:right="830" w:bottom="742" w:left="720" w:header="0" w:footer="0" w:gutter="0"/>
          <w:cols w:num="2" w:space="0" w:equalWidth="0">
            <w:col w:w="4320" w:space="720"/>
            <w:col w:w="5320"/>
          </w:cols>
          <w:docGrid w:linePitch="360"/>
        </w:sectPr>
      </w:pPr>
      <w:r>
        <w:rPr>
          <w:sz w:val="22"/>
        </w:rPr>
        <w:t xml:space="preserve">Marks </w:t>
      </w:r>
      <w:r>
        <w:rPr>
          <w:color w:val="FF0000"/>
          <w:sz w:val="22"/>
        </w:rPr>
        <w:t>50</w:t>
      </w:r>
      <w:r w:rsidR="000C73E5">
        <w:rPr>
          <w:sz w:val="22"/>
        </w:rPr>
        <w:t>%</w:t>
      </w:r>
      <w:bookmarkStart w:id="0" w:name="_GoBack"/>
    </w:p>
    <w:bookmarkEnd w:id="0"/>
    <w:p w14:paraId="138E28B5" w14:textId="77777777" w:rsidR="00000000" w:rsidRPr="00F5114A" w:rsidRDefault="00F97A8D">
      <w:pPr>
        <w:spacing w:line="271" w:lineRule="exact"/>
        <w:rPr>
          <w:rFonts w:ascii="Times New Roman" w:eastAsia="Times New Roman" w:hAnsi="Times New Roman"/>
          <w:sz w:val="22"/>
          <w:szCs w:val="18"/>
        </w:rPr>
      </w:pPr>
    </w:p>
    <w:p w14:paraId="4FBC5742" w14:textId="77777777" w:rsidR="00000000" w:rsidRDefault="00F97A8D">
      <w:pPr>
        <w:spacing w:line="0" w:lineRule="atLeast"/>
        <w:rPr>
          <w:b/>
          <w:sz w:val="22"/>
        </w:rPr>
      </w:pPr>
      <w:r>
        <w:rPr>
          <w:b/>
          <w:sz w:val="22"/>
        </w:rPr>
        <w:t>HSC</w:t>
      </w:r>
    </w:p>
    <w:p w14:paraId="076C5EF7" w14:textId="77777777" w:rsidR="00000000" w:rsidRDefault="00F97A8D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6383D0FE" w14:textId="77777777" w:rsidR="00000000" w:rsidRDefault="00F97A8D">
      <w:pPr>
        <w:spacing w:line="0" w:lineRule="atLeast"/>
      </w:pPr>
      <w:r>
        <w:t>SOMAIYA COLLEGE</w:t>
      </w:r>
    </w:p>
    <w:p w14:paraId="52F58101" w14:textId="77777777" w:rsidR="00000000" w:rsidRDefault="00F97A8D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2F62F04F" w14:textId="52E92078" w:rsidR="00000000" w:rsidRDefault="00F97A8D">
      <w:pPr>
        <w:spacing w:line="0" w:lineRule="atLeast"/>
      </w:pPr>
      <w:proofErr w:type="spellStart"/>
      <w:r>
        <w:t>Vidyavihar</w:t>
      </w:r>
      <w:proofErr w:type="spellEnd"/>
      <w:r w:rsidR="00140080">
        <w:t>, Mumbai</w:t>
      </w:r>
      <w:r w:rsidR="005F78B9">
        <w:t xml:space="preserve">, </w:t>
      </w:r>
      <w:proofErr w:type="spellStart"/>
      <w:r w:rsidR="005F78B9">
        <w:t>Maharastra</w:t>
      </w:r>
      <w:proofErr w:type="spellEnd"/>
    </w:p>
    <w:p w14:paraId="01A9E497" w14:textId="77777777" w:rsidR="00000000" w:rsidRDefault="00F97A8D">
      <w:pPr>
        <w:spacing w:line="284" w:lineRule="exact"/>
        <w:rPr>
          <w:rFonts w:ascii="Times New Roman" w:eastAsia="Times New Roman" w:hAnsi="Times New Roman"/>
          <w:sz w:val="24"/>
        </w:rPr>
      </w:pPr>
      <w:r>
        <w:br w:type="column"/>
      </w:r>
    </w:p>
    <w:p w14:paraId="6DB318D2" w14:textId="77777777" w:rsidR="00000000" w:rsidRDefault="00F97A8D">
      <w:pPr>
        <w:spacing w:line="0" w:lineRule="atLeast"/>
        <w:rPr>
          <w:sz w:val="21"/>
        </w:rPr>
      </w:pPr>
      <w:r>
        <w:rPr>
          <w:sz w:val="21"/>
        </w:rPr>
        <w:t xml:space="preserve">Graduated, </w:t>
      </w:r>
      <w:r>
        <w:rPr>
          <w:color w:val="FF0000"/>
          <w:sz w:val="21"/>
        </w:rPr>
        <w:t>July</w:t>
      </w:r>
      <w:r>
        <w:rPr>
          <w:sz w:val="21"/>
        </w:rPr>
        <w:t xml:space="preserve"> 2012</w:t>
      </w:r>
    </w:p>
    <w:p w14:paraId="51C164DC" w14:textId="71BE2573" w:rsidR="00000000" w:rsidRDefault="00F97A8D">
      <w:pPr>
        <w:spacing w:line="236" w:lineRule="auto"/>
        <w:rPr>
          <w:sz w:val="22"/>
        </w:rPr>
        <w:sectPr w:rsidR="00000000">
          <w:type w:val="continuous"/>
          <w:pgSz w:w="11920" w:h="16835"/>
          <w:pgMar w:top="649" w:right="830" w:bottom="742" w:left="720" w:header="0" w:footer="0" w:gutter="0"/>
          <w:cols w:num="2" w:space="0" w:equalWidth="0">
            <w:col w:w="4320" w:space="720"/>
            <w:col w:w="5320"/>
          </w:cols>
          <w:docGrid w:linePitch="360"/>
        </w:sectPr>
      </w:pPr>
      <w:r>
        <w:rPr>
          <w:sz w:val="22"/>
        </w:rPr>
        <w:t xml:space="preserve">Marks </w:t>
      </w:r>
      <w:r>
        <w:rPr>
          <w:color w:val="FF0000"/>
          <w:sz w:val="22"/>
        </w:rPr>
        <w:t>5</w:t>
      </w:r>
      <w:r>
        <w:rPr>
          <w:color w:val="FF0000"/>
          <w:sz w:val="22"/>
        </w:rPr>
        <w:t>5</w:t>
      </w:r>
      <w:r w:rsidR="00140080">
        <w:rPr>
          <w:sz w:val="22"/>
        </w:rPr>
        <w:t>%</w:t>
      </w:r>
    </w:p>
    <w:p w14:paraId="1244DF18" w14:textId="77777777" w:rsidR="00000000" w:rsidRDefault="00F97A8D">
      <w:pPr>
        <w:spacing w:line="0" w:lineRule="atLeast"/>
        <w:rPr>
          <w:b/>
          <w:sz w:val="22"/>
        </w:rPr>
      </w:pPr>
      <w:r>
        <w:rPr>
          <w:b/>
          <w:sz w:val="22"/>
        </w:rPr>
        <w:t>SSC</w:t>
      </w:r>
    </w:p>
    <w:p w14:paraId="772F5E1A" w14:textId="77777777" w:rsidR="00000000" w:rsidRDefault="00F97A8D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6F3A0919" w14:textId="77777777" w:rsidR="00000000" w:rsidRDefault="00F97A8D">
      <w:pPr>
        <w:spacing w:line="0" w:lineRule="atLeast"/>
      </w:pPr>
      <w:r>
        <w:t>PATEL HIGH SCHOOL</w:t>
      </w:r>
    </w:p>
    <w:p w14:paraId="207BF573" w14:textId="77777777" w:rsidR="00000000" w:rsidRDefault="00F97A8D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4E840FDF" w14:textId="77777777" w:rsidR="00000000" w:rsidRDefault="00F97A8D">
      <w:pPr>
        <w:spacing w:line="0" w:lineRule="atLeast"/>
        <w:rPr>
          <w:sz w:val="22"/>
        </w:rPr>
      </w:pPr>
      <w:r>
        <w:rPr>
          <w:sz w:val="22"/>
        </w:rPr>
        <w:t>Maharashtra Board</w:t>
      </w:r>
    </w:p>
    <w:p w14:paraId="3B61C8B6" w14:textId="77777777" w:rsidR="00000000" w:rsidRDefault="00F97A8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15DBAC5" w14:textId="1B5757FF" w:rsidR="00000000" w:rsidRDefault="0061522A">
      <w:pPr>
        <w:spacing w:line="0" w:lineRule="atLeast"/>
        <w:rPr>
          <w:sz w:val="22"/>
        </w:rPr>
      </w:pPr>
      <w:r>
        <w:rPr>
          <w:sz w:val="22"/>
        </w:rPr>
        <w:t>Mumbai</w:t>
      </w:r>
      <w:r w:rsidR="00F97A8D">
        <w:rPr>
          <w:sz w:val="22"/>
        </w:rPr>
        <w:t xml:space="preserve"> </w:t>
      </w:r>
      <w:r w:rsidR="00F97A8D">
        <w:rPr>
          <w:sz w:val="22"/>
        </w:rPr>
        <w:t>–</w:t>
      </w:r>
      <w:r w:rsidR="00F97A8D">
        <w:rPr>
          <w:sz w:val="22"/>
        </w:rPr>
        <w:t xml:space="preserve"> Thane, Maharashtra.</w:t>
      </w:r>
    </w:p>
    <w:p w14:paraId="73D2EA6F" w14:textId="77777777" w:rsidR="00000000" w:rsidRDefault="00F97A8D">
      <w:pPr>
        <w:spacing w:line="259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br w:type="column"/>
      </w:r>
    </w:p>
    <w:p w14:paraId="7D78A07A" w14:textId="77777777" w:rsidR="00000000" w:rsidRDefault="00F97A8D">
      <w:pPr>
        <w:spacing w:line="0" w:lineRule="atLeast"/>
        <w:rPr>
          <w:sz w:val="21"/>
        </w:rPr>
      </w:pPr>
      <w:r>
        <w:rPr>
          <w:sz w:val="21"/>
        </w:rPr>
        <w:t xml:space="preserve">Graduated, </w:t>
      </w:r>
      <w:r>
        <w:rPr>
          <w:color w:val="FF0000"/>
          <w:sz w:val="21"/>
        </w:rPr>
        <w:t>July</w:t>
      </w:r>
      <w:r>
        <w:rPr>
          <w:sz w:val="21"/>
        </w:rPr>
        <w:t xml:space="preserve"> </w:t>
      </w:r>
      <w:r>
        <w:rPr>
          <w:sz w:val="21"/>
        </w:rPr>
        <w:t>2010</w:t>
      </w:r>
    </w:p>
    <w:p w14:paraId="17B167C7" w14:textId="77777777" w:rsidR="00000000" w:rsidRDefault="00F97A8D">
      <w:pPr>
        <w:spacing w:line="236" w:lineRule="auto"/>
        <w:rPr>
          <w:sz w:val="22"/>
        </w:rPr>
      </w:pPr>
      <w:r>
        <w:rPr>
          <w:sz w:val="22"/>
        </w:rPr>
        <w:t xml:space="preserve">Marks </w:t>
      </w:r>
      <w:r>
        <w:rPr>
          <w:color w:val="FF0000"/>
          <w:sz w:val="22"/>
        </w:rPr>
        <w:t>85</w:t>
      </w:r>
      <w:r>
        <w:rPr>
          <w:sz w:val="22"/>
        </w:rPr>
        <w:t>%</w:t>
      </w:r>
    </w:p>
    <w:p w14:paraId="0BE6EFB9" w14:textId="77777777" w:rsidR="00000000" w:rsidRDefault="00F97A8D">
      <w:pPr>
        <w:spacing w:line="236" w:lineRule="auto"/>
        <w:rPr>
          <w:sz w:val="22"/>
        </w:rPr>
        <w:sectPr w:rsidR="00000000">
          <w:type w:val="continuous"/>
          <w:pgSz w:w="11920" w:h="16835"/>
          <w:pgMar w:top="649" w:right="830" w:bottom="742" w:left="720" w:header="0" w:footer="0" w:gutter="0"/>
          <w:cols w:num="2" w:space="0" w:equalWidth="0">
            <w:col w:w="4320" w:space="720"/>
            <w:col w:w="5320"/>
          </w:cols>
          <w:docGrid w:linePitch="360"/>
        </w:sectPr>
      </w:pPr>
    </w:p>
    <w:p w14:paraId="3587490D" w14:textId="77777777" w:rsidR="00000000" w:rsidRDefault="00F97A8D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220A3E15" w14:textId="77777777" w:rsidR="00000000" w:rsidRDefault="00F97A8D">
      <w:pPr>
        <w:spacing w:line="0" w:lineRule="atLeast"/>
        <w:rPr>
          <w:b/>
          <w:color w:val="3E7BBE"/>
          <w:sz w:val="28"/>
        </w:rPr>
      </w:pPr>
      <w:r>
        <w:rPr>
          <w:b/>
          <w:color w:val="3E7BBE"/>
          <w:sz w:val="28"/>
        </w:rPr>
        <w:t>PROFESSIONAL QUALIFICATIONS AND AFFILIATIONS</w:t>
      </w:r>
    </w:p>
    <w:p w14:paraId="7DFC749B" w14:textId="77777777" w:rsidR="00000000" w:rsidRDefault="00D12CE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D5D4C7C" wp14:editId="7F4C3BA9">
                <wp:simplePos x="0" y="0"/>
                <wp:positionH relativeFrom="column">
                  <wp:posOffset>-8255</wp:posOffset>
                </wp:positionH>
                <wp:positionV relativeFrom="paragraph">
                  <wp:posOffset>45720</wp:posOffset>
                </wp:positionV>
                <wp:extent cx="6640830" cy="0"/>
                <wp:effectExtent l="0" t="0" r="1270" b="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AEA38" id="Line 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3.6pt" to="522.2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" strokecolor="#5b9bd5" strokeweight="1.25pt">
                <o:lock v:ext="edit" shapetype="f"/>
              </v:line>
            </w:pict>
          </mc:Fallback>
        </mc:AlternateContent>
      </w:r>
    </w:p>
    <w:p w14:paraId="59125B5D" w14:textId="77777777" w:rsidR="00000000" w:rsidRDefault="00F97A8D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3047DEC5" w14:textId="77777777" w:rsidR="00000000" w:rsidRDefault="00F97A8D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579"/>
        <w:rPr>
          <w:rFonts w:ascii="Arial" w:eastAsia="Arial" w:hAnsi="Arial"/>
        </w:rPr>
      </w:pPr>
      <w:r>
        <w:t>AutoCAD</w:t>
      </w:r>
      <w:r>
        <w:t>’18</w:t>
      </w:r>
      <w:r>
        <w:t>, E20 Sheet(HVAC),</w:t>
      </w:r>
    </w:p>
    <w:p w14:paraId="5039F931" w14:textId="77777777" w:rsidR="00000000" w:rsidRDefault="00F97A8D">
      <w:pPr>
        <w:spacing w:line="30" w:lineRule="exact"/>
        <w:rPr>
          <w:rFonts w:ascii="Arial" w:eastAsia="Arial" w:hAnsi="Arial"/>
        </w:rPr>
      </w:pPr>
    </w:p>
    <w:p w14:paraId="5B19AD88" w14:textId="77777777" w:rsidR="00000000" w:rsidRDefault="00F97A8D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579"/>
        <w:rPr>
          <w:rFonts w:ascii="Arial" w:eastAsia="Arial" w:hAnsi="Arial"/>
        </w:rPr>
      </w:pPr>
      <w:r>
        <w:t>McQuay Duct Sizer,</w:t>
      </w:r>
    </w:p>
    <w:p w14:paraId="0323275B" w14:textId="77777777" w:rsidR="00000000" w:rsidRDefault="00F97A8D">
      <w:pPr>
        <w:spacing w:line="30" w:lineRule="exact"/>
        <w:rPr>
          <w:rFonts w:ascii="Arial" w:eastAsia="Arial" w:hAnsi="Arial"/>
        </w:rPr>
      </w:pPr>
    </w:p>
    <w:p w14:paraId="76A98594" w14:textId="77777777" w:rsidR="00000000" w:rsidRDefault="00F97A8D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579"/>
        <w:rPr>
          <w:rFonts w:ascii="Arial" w:eastAsia="Arial" w:hAnsi="Arial"/>
        </w:rPr>
      </w:pPr>
      <w:r>
        <w:t>BOQ (HVAC),</w:t>
      </w:r>
    </w:p>
    <w:p w14:paraId="60766F75" w14:textId="77777777" w:rsidR="00000000" w:rsidRDefault="00F97A8D">
      <w:pPr>
        <w:spacing w:line="30" w:lineRule="exact"/>
        <w:rPr>
          <w:rFonts w:ascii="Arial" w:eastAsia="Arial" w:hAnsi="Arial"/>
        </w:rPr>
      </w:pPr>
    </w:p>
    <w:p w14:paraId="3A9ED39D" w14:textId="77777777" w:rsidR="00000000" w:rsidRDefault="00F97A8D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579"/>
        <w:rPr>
          <w:rFonts w:ascii="Arial" w:eastAsia="Arial" w:hAnsi="Arial"/>
        </w:rPr>
      </w:pPr>
      <w:r>
        <w:t>MS Office.</w:t>
      </w:r>
    </w:p>
    <w:p w14:paraId="7A290E64" w14:textId="77777777" w:rsidR="00000000" w:rsidRDefault="00F97A8D">
      <w:pPr>
        <w:spacing w:line="26" w:lineRule="exact"/>
        <w:rPr>
          <w:rFonts w:ascii="Arial" w:eastAsia="Arial" w:hAnsi="Arial"/>
        </w:rPr>
      </w:pPr>
    </w:p>
    <w:p w14:paraId="141A02CC" w14:textId="77777777" w:rsidR="00000000" w:rsidRDefault="00F97A8D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579"/>
        <w:rPr>
          <w:rFonts w:ascii="Arial" w:eastAsia="Arial" w:hAnsi="Arial"/>
        </w:rPr>
      </w:pPr>
      <w:r>
        <w:t>HVAC Designing and Drafting.</w:t>
      </w:r>
    </w:p>
    <w:p w14:paraId="44EA1850" w14:textId="77777777" w:rsidR="00000000" w:rsidRDefault="00F97A8D">
      <w:pPr>
        <w:spacing w:line="338" w:lineRule="exact"/>
        <w:rPr>
          <w:rFonts w:ascii="Times New Roman" w:eastAsia="Times New Roman" w:hAnsi="Times New Roman"/>
          <w:sz w:val="24"/>
        </w:rPr>
      </w:pPr>
    </w:p>
    <w:p w14:paraId="63B3847C" w14:textId="2ECCC70B" w:rsidR="00000000" w:rsidRDefault="0042580A">
      <w:pPr>
        <w:spacing w:line="0" w:lineRule="atLeast"/>
        <w:rPr>
          <w:b/>
          <w:color w:val="3E7BBE"/>
          <w:sz w:val="28"/>
        </w:rPr>
      </w:pPr>
      <w:r>
        <w:rPr>
          <w:b/>
          <w:color w:val="3E7BBE"/>
          <w:sz w:val="28"/>
        </w:rPr>
        <w:t>INTERNSHIP EXPERIENCE</w:t>
      </w:r>
    </w:p>
    <w:p w14:paraId="78EE7790" w14:textId="77777777" w:rsidR="00000000" w:rsidRDefault="00D12CE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A99C419" wp14:editId="6804B6BD">
                <wp:simplePos x="0" y="0"/>
                <wp:positionH relativeFrom="column">
                  <wp:posOffset>-8255</wp:posOffset>
                </wp:positionH>
                <wp:positionV relativeFrom="paragraph">
                  <wp:posOffset>40005</wp:posOffset>
                </wp:positionV>
                <wp:extent cx="6640830" cy="0"/>
                <wp:effectExtent l="0" t="0" r="127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355FB" id="Line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3.15pt" to="522.2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" strokecolor="#5b9bd5" strokeweight="1.25pt">
                <o:lock v:ext="edit" shapetype="f"/>
              </v:line>
            </w:pict>
          </mc:Fallback>
        </mc:AlternateContent>
      </w:r>
    </w:p>
    <w:p w14:paraId="6F6DCC71" w14:textId="77777777" w:rsidR="00000000" w:rsidRDefault="00F97A8D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6248F213" w14:textId="19E33767" w:rsidR="00000000" w:rsidRDefault="00F97A8D">
      <w:pPr>
        <w:spacing w:line="218" w:lineRule="auto"/>
        <w:rPr>
          <w:sz w:val="22"/>
        </w:rPr>
      </w:pPr>
      <w:r>
        <w:rPr>
          <w:sz w:val="22"/>
        </w:rPr>
        <w:t xml:space="preserve">Started my career with small HVAC firm located </w:t>
      </w:r>
      <w:r>
        <w:rPr>
          <w:sz w:val="22"/>
        </w:rPr>
        <w:t xml:space="preserve">in Mumbai as a </w:t>
      </w:r>
      <w:r>
        <w:rPr>
          <w:b/>
          <w:sz w:val="22"/>
        </w:rPr>
        <w:t>Project Engineer</w:t>
      </w:r>
      <w:r w:rsidR="00E854CD">
        <w:rPr>
          <w:b/>
          <w:sz w:val="22"/>
        </w:rPr>
        <w:t xml:space="preserve"> - Intern </w:t>
      </w:r>
      <w:r>
        <w:rPr>
          <w:sz w:val="22"/>
        </w:rPr>
        <w:t xml:space="preserve"> in SK Cooling </w:t>
      </w:r>
      <w:proofErr w:type="spellStart"/>
      <w:r>
        <w:rPr>
          <w:sz w:val="22"/>
        </w:rPr>
        <w:t>Pvt.</w:t>
      </w:r>
      <w:proofErr w:type="spellEnd"/>
      <w:r>
        <w:rPr>
          <w:sz w:val="22"/>
        </w:rPr>
        <w:t xml:space="preserve"> Ltd. (Kurla) From July</w:t>
      </w:r>
      <w:r>
        <w:rPr>
          <w:sz w:val="22"/>
        </w:rPr>
        <w:t>’19 to October</w:t>
      </w:r>
      <w:r>
        <w:rPr>
          <w:sz w:val="22"/>
        </w:rPr>
        <w:t>’19.</w:t>
      </w:r>
    </w:p>
    <w:p w14:paraId="237BB9D1" w14:textId="77777777" w:rsidR="00000000" w:rsidRDefault="00F97A8D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5C944484" w14:textId="77777777" w:rsidR="00000000" w:rsidRDefault="00F97A8D">
      <w:pPr>
        <w:spacing w:line="0" w:lineRule="atLeast"/>
        <w:rPr>
          <w:sz w:val="22"/>
        </w:rPr>
      </w:pPr>
      <w:r>
        <w:rPr>
          <w:sz w:val="22"/>
        </w:rPr>
        <w:t>My duties :</w:t>
      </w:r>
    </w:p>
    <w:p w14:paraId="3F1561A2" w14:textId="77777777" w:rsidR="00000000" w:rsidRDefault="00F97A8D">
      <w:pPr>
        <w:spacing w:line="166" w:lineRule="exact"/>
        <w:rPr>
          <w:rFonts w:ascii="Times New Roman" w:eastAsia="Times New Roman" w:hAnsi="Times New Roman"/>
          <w:sz w:val="24"/>
        </w:rPr>
      </w:pPr>
    </w:p>
    <w:p w14:paraId="324F49FC" w14:textId="77777777" w:rsidR="00000000" w:rsidRDefault="00F97A8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color w:val="3E7BBE"/>
          <w:sz w:val="22"/>
        </w:rPr>
      </w:pPr>
      <w:r>
        <w:rPr>
          <w:sz w:val="22"/>
        </w:rPr>
        <w:t>Check and prepare HVAC Duct layout of site.</w:t>
      </w:r>
    </w:p>
    <w:p w14:paraId="26D622FD" w14:textId="77777777" w:rsidR="00000000" w:rsidRDefault="00F97A8D">
      <w:pPr>
        <w:spacing w:line="11" w:lineRule="exact"/>
        <w:rPr>
          <w:rFonts w:ascii="Arial" w:eastAsia="Arial" w:hAnsi="Arial"/>
          <w:color w:val="3E7BBE"/>
          <w:sz w:val="22"/>
        </w:rPr>
      </w:pPr>
    </w:p>
    <w:p w14:paraId="0009009B" w14:textId="77777777" w:rsidR="00000000" w:rsidRDefault="00F97A8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color w:val="3E7BBE"/>
          <w:sz w:val="22"/>
        </w:rPr>
      </w:pPr>
      <w:r>
        <w:rPr>
          <w:sz w:val="22"/>
        </w:rPr>
        <w:t>Site supervision.</w:t>
      </w:r>
    </w:p>
    <w:p w14:paraId="7468F2BA" w14:textId="77777777" w:rsidR="00000000" w:rsidRDefault="00F97A8D">
      <w:pPr>
        <w:spacing w:line="11" w:lineRule="exact"/>
        <w:rPr>
          <w:rFonts w:ascii="Arial" w:eastAsia="Arial" w:hAnsi="Arial"/>
          <w:color w:val="3E7BBE"/>
          <w:sz w:val="22"/>
        </w:rPr>
      </w:pPr>
    </w:p>
    <w:p w14:paraId="77E2FF42" w14:textId="77777777" w:rsidR="00000000" w:rsidRDefault="00F97A8D">
      <w:pPr>
        <w:spacing w:line="16" w:lineRule="exact"/>
        <w:rPr>
          <w:rFonts w:ascii="Arial" w:eastAsia="Arial" w:hAnsi="Arial"/>
          <w:color w:val="3E7BBE"/>
          <w:sz w:val="22"/>
        </w:rPr>
      </w:pPr>
    </w:p>
    <w:p w14:paraId="5A677E30" w14:textId="77777777" w:rsidR="00000000" w:rsidRDefault="00F97A8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color w:val="3E7BBE"/>
          <w:sz w:val="22"/>
        </w:rPr>
      </w:pPr>
      <w:r>
        <w:rPr>
          <w:sz w:val="22"/>
        </w:rPr>
        <w:t>Material follow-up for site.</w:t>
      </w:r>
    </w:p>
    <w:p w14:paraId="4F60D0FA" w14:textId="77777777" w:rsidR="00000000" w:rsidRDefault="00F97A8D">
      <w:pPr>
        <w:spacing w:line="12" w:lineRule="exact"/>
        <w:rPr>
          <w:rFonts w:ascii="Arial" w:eastAsia="Arial" w:hAnsi="Arial"/>
          <w:color w:val="3E7BBE"/>
          <w:sz w:val="22"/>
        </w:rPr>
      </w:pPr>
    </w:p>
    <w:p w14:paraId="503DE2FB" w14:textId="77777777" w:rsidR="00000000" w:rsidRDefault="00F97A8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color w:val="3E7BBE"/>
          <w:sz w:val="22"/>
        </w:rPr>
      </w:pPr>
      <w:r>
        <w:rPr>
          <w:sz w:val="22"/>
        </w:rPr>
        <w:t>Receiving of material at</w:t>
      </w:r>
      <w:r>
        <w:rPr>
          <w:sz w:val="22"/>
        </w:rPr>
        <w:t xml:space="preserve"> site from vendors.</w:t>
      </w:r>
    </w:p>
    <w:p w14:paraId="7139A10E" w14:textId="77777777" w:rsidR="00000000" w:rsidRDefault="00F97A8D">
      <w:pPr>
        <w:spacing w:line="11" w:lineRule="exact"/>
        <w:rPr>
          <w:rFonts w:ascii="Arial" w:eastAsia="Arial" w:hAnsi="Arial"/>
          <w:color w:val="3E7BBE"/>
          <w:sz w:val="22"/>
        </w:rPr>
      </w:pPr>
    </w:p>
    <w:p w14:paraId="4AE4892D" w14:textId="77777777" w:rsidR="00000000" w:rsidRDefault="00F97A8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color w:val="3E7BBE"/>
          <w:sz w:val="22"/>
        </w:rPr>
      </w:pPr>
      <w:r>
        <w:rPr>
          <w:sz w:val="22"/>
        </w:rPr>
        <w:t>Co-ordinate with senior about site activities.</w:t>
      </w:r>
    </w:p>
    <w:p w14:paraId="3C6F5D30" w14:textId="77777777" w:rsidR="00000000" w:rsidRDefault="00F97A8D">
      <w:pPr>
        <w:spacing w:line="11" w:lineRule="exact"/>
        <w:rPr>
          <w:rFonts w:ascii="Arial" w:eastAsia="Arial" w:hAnsi="Arial"/>
          <w:color w:val="3E7BBE"/>
          <w:sz w:val="22"/>
        </w:rPr>
      </w:pPr>
    </w:p>
    <w:p w14:paraId="1756CC1D" w14:textId="77777777" w:rsidR="00000000" w:rsidRDefault="00F97A8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color w:val="3E7BBE"/>
          <w:sz w:val="22"/>
        </w:rPr>
      </w:pPr>
      <w:r>
        <w:rPr>
          <w:sz w:val="22"/>
        </w:rPr>
        <w:t>Daily follow up regarding site works to ensure work execution at site as per plan.</w:t>
      </w:r>
    </w:p>
    <w:p w14:paraId="77E1278F" w14:textId="77777777" w:rsidR="00000000" w:rsidRDefault="00F97A8D">
      <w:pPr>
        <w:spacing w:line="11" w:lineRule="exact"/>
        <w:rPr>
          <w:rFonts w:ascii="Arial" w:eastAsia="Arial" w:hAnsi="Arial"/>
          <w:color w:val="3E7BBE"/>
          <w:sz w:val="22"/>
        </w:rPr>
      </w:pPr>
    </w:p>
    <w:p w14:paraId="13B78D8A" w14:textId="77777777" w:rsidR="00000000" w:rsidRDefault="00F97A8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color w:val="3E7BBE"/>
          <w:sz w:val="22"/>
        </w:rPr>
      </w:pPr>
      <w:r>
        <w:rPr>
          <w:sz w:val="22"/>
        </w:rPr>
        <w:t>Daily site activities report to senior.</w:t>
      </w:r>
    </w:p>
    <w:p w14:paraId="03BDB2E4" w14:textId="77777777" w:rsidR="00000000" w:rsidRDefault="00F97A8D">
      <w:p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color w:val="3E7BBE"/>
          <w:sz w:val="22"/>
        </w:rPr>
        <w:sectPr w:rsidR="00000000">
          <w:type w:val="continuous"/>
          <w:pgSz w:w="11920" w:h="16835"/>
          <w:pgMar w:top="649" w:right="830" w:bottom="742" w:left="720" w:header="0" w:footer="0" w:gutter="0"/>
          <w:cols w:space="0" w:equalWidth="0">
            <w:col w:w="10360"/>
          </w:cols>
          <w:docGrid w:linePitch="360"/>
        </w:sectPr>
      </w:pPr>
    </w:p>
    <w:p w14:paraId="1F847A72" w14:textId="2121EDE3" w:rsidR="00000000" w:rsidRDefault="005E72EF">
      <w:pPr>
        <w:spacing w:line="0" w:lineRule="atLeast"/>
        <w:ind w:left="109"/>
        <w:rPr>
          <w:b/>
          <w:color w:val="3E7BBE"/>
          <w:sz w:val="28"/>
        </w:rPr>
      </w:pPr>
      <w:bookmarkStart w:id="1" w:name="page2"/>
      <w:bookmarkEnd w:id="1"/>
      <w:r>
        <w:rPr>
          <w:b/>
          <w:color w:val="3E7BBE"/>
          <w:sz w:val="28"/>
        </w:rPr>
        <w:lastRenderedPageBreak/>
        <w:br/>
      </w:r>
      <w:r w:rsidR="00F97A8D">
        <w:rPr>
          <w:b/>
          <w:color w:val="3E7BBE"/>
          <w:sz w:val="28"/>
        </w:rPr>
        <w:t>SKILLS</w:t>
      </w:r>
    </w:p>
    <w:p w14:paraId="385A21EF" w14:textId="77777777" w:rsidR="00000000" w:rsidRDefault="00D12CED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7E371B0" wp14:editId="0B8D3E8A">
                <wp:simplePos x="0" y="0"/>
                <wp:positionH relativeFrom="column">
                  <wp:posOffset>60960</wp:posOffset>
                </wp:positionH>
                <wp:positionV relativeFrom="paragraph">
                  <wp:posOffset>41275</wp:posOffset>
                </wp:positionV>
                <wp:extent cx="6640830" cy="0"/>
                <wp:effectExtent l="0" t="0" r="127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167CD" id="Line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3.25pt" to="527.7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" strokecolor="#5b9bd5" strokeweight="1.25pt">
                <o:lock v:ext="edit" shapetype="f"/>
              </v:line>
            </w:pict>
          </mc:Fallback>
        </mc:AlternateContent>
      </w:r>
    </w:p>
    <w:p w14:paraId="74D4A257" w14:textId="77777777" w:rsidR="00000000" w:rsidRDefault="00F97A8D">
      <w:pPr>
        <w:spacing w:line="20" w:lineRule="exact"/>
        <w:rPr>
          <w:rFonts w:ascii="Times New Roman" w:eastAsia="Times New Roman" w:hAnsi="Times New Roman"/>
        </w:rPr>
        <w:sectPr w:rsidR="00000000">
          <w:pgSz w:w="11920" w:h="16835"/>
          <w:pgMar w:top="713" w:right="1010" w:bottom="1440" w:left="611" w:header="0" w:footer="0" w:gutter="0"/>
          <w:cols w:space="0" w:equalWidth="0">
            <w:col w:w="10289"/>
          </w:cols>
          <w:docGrid w:linePitch="360"/>
        </w:sectPr>
      </w:pPr>
    </w:p>
    <w:p w14:paraId="1C64DF9D" w14:textId="77777777" w:rsidR="00000000" w:rsidRDefault="00F97A8D">
      <w:pPr>
        <w:spacing w:line="322" w:lineRule="exact"/>
        <w:rPr>
          <w:rFonts w:ascii="Times New Roman" w:eastAsia="Times New Roman" w:hAnsi="Times New Roman"/>
        </w:rPr>
      </w:pPr>
    </w:p>
    <w:p w14:paraId="615E3550" w14:textId="795957A9" w:rsidR="005048F2" w:rsidRPr="005048F2" w:rsidRDefault="00F97A8D" w:rsidP="005048F2">
      <w:pPr>
        <w:pStyle w:val="ListParagraph"/>
        <w:numPr>
          <w:ilvl w:val="0"/>
          <w:numId w:val="7"/>
        </w:numPr>
        <w:tabs>
          <w:tab w:val="left" w:pos="449"/>
        </w:tabs>
        <w:spacing w:line="0" w:lineRule="atLeast"/>
        <w:rPr>
          <w:sz w:val="21"/>
        </w:rPr>
      </w:pPr>
      <w:r w:rsidRPr="005048F2">
        <w:rPr>
          <w:sz w:val="21"/>
        </w:rPr>
        <w:t>supervision</w:t>
      </w:r>
    </w:p>
    <w:p w14:paraId="5707FB5F" w14:textId="5F8328DB" w:rsidR="001D6BFF" w:rsidRPr="005048F2" w:rsidRDefault="001D6BFF" w:rsidP="005048F2">
      <w:pPr>
        <w:pStyle w:val="ListParagraph"/>
        <w:numPr>
          <w:ilvl w:val="0"/>
          <w:numId w:val="7"/>
        </w:numPr>
        <w:tabs>
          <w:tab w:val="left" w:pos="449"/>
        </w:tabs>
        <w:spacing w:line="0" w:lineRule="atLeast"/>
        <w:rPr>
          <w:sz w:val="21"/>
        </w:rPr>
      </w:pPr>
      <w:r w:rsidRPr="005048F2">
        <w:rPr>
          <w:sz w:val="21"/>
        </w:rPr>
        <w:t>Design &amp; Drafting</w:t>
      </w:r>
    </w:p>
    <w:p w14:paraId="0CB217A2" w14:textId="085A47F7" w:rsidR="001D6BFF" w:rsidRPr="005048F2" w:rsidRDefault="001D6BFF" w:rsidP="005048F2">
      <w:pPr>
        <w:pStyle w:val="ListParagraph"/>
        <w:numPr>
          <w:ilvl w:val="0"/>
          <w:numId w:val="7"/>
        </w:numPr>
        <w:tabs>
          <w:tab w:val="left" w:pos="449"/>
        </w:tabs>
        <w:spacing w:line="0" w:lineRule="atLeast"/>
        <w:rPr>
          <w:sz w:val="21"/>
        </w:rPr>
      </w:pPr>
      <w:r w:rsidRPr="005048F2">
        <w:rPr>
          <w:sz w:val="21"/>
        </w:rPr>
        <w:t>Co-ordinating</w:t>
      </w:r>
    </w:p>
    <w:p w14:paraId="31DE3D6E" w14:textId="0B1577FE" w:rsidR="001D6BFF" w:rsidRPr="005048F2" w:rsidRDefault="001D6BFF" w:rsidP="005048F2">
      <w:pPr>
        <w:pStyle w:val="ListParagraph"/>
        <w:numPr>
          <w:ilvl w:val="0"/>
          <w:numId w:val="7"/>
        </w:numPr>
        <w:tabs>
          <w:tab w:val="left" w:pos="449"/>
        </w:tabs>
        <w:spacing w:line="0" w:lineRule="atLeast"/>
        <w:rPr>
          <w:sz w:val="21"/>
        </w:rPr>
      </w:pPr>
      <w:r w:rsidRPr="005048F2">
        <w:rPr>
          <w:sz w:val="21"/>
        </w:rPr>
        <w:t>Planning</w:t>
      </w:r>
    </w:p>
    <w:p w14:paraId="2A992B2F" w14:textId="2D6055B3" w:rsidR="001D6BFF" w:rsidRPr="005048F2" w:rsidRDefault="001D6BFF" w:rsidP="005048F2">
      <w:pPr>
        <w:pStyle w:val="ListParagraph"/>
        <w:numPr>
          <w:ilvl w:val="0"/>
          <w:numId w:val="7"/>
        </w:numPr>
        <w:tabs>
          <w:tab w:val="left" w:pos="449"/>
        </w:tabs>
        <w:spacing w:line="0" w:lineRule="atLeast"/>
        <w:rPr>
          <w:sz w:val="21"/>
        </w:rPr>
      </w:pPr>
      <w:r w:rsidRPr="005048F2">
        <w:rPr>
          <w:sz w:val="21"/>
        </w:rPr>
        <w:t>Project Execution</w:t>
      </w:r>
    </w:p>
    <w:p w14:paraId="5F7CB9E8" w14:textId="4CA35122" w:rsidR="00000000" w:rsidRPr="005048F2" w:rsidRDefault="00F97A8D" w:rsidP="005048F2">
      <w:pPr>
        <w:spacing w:line="359" w:lineRule="exact"/>
        <w:rPr>
          <w:rFonts w:ascii="Times New Roman" w:eastAsia="Times New Roman" w:hAnsi="Times New Roman"/>
        </w:rPr>
        <w:sectPr w:rsidR="00000000" w:rsidRPr="005048F2">
          <w:type w:val="continuous"/>
          <w:pgSz w:w="11920" w:h="16835"/>
          <w:pgMar w:top="713" w:right="1010" w:bottom="1440" w:left="611" w:header="0" w:footer="0" w:gutter="0"/>
          <w:cols w:num="5" w:space="0" w:equalWidth="0">
            <w:col w:w="2769" w:space="720"/>
            <w:col w:w="100" w:space="260"/>
            <w:col w:w="2640" w:space="720"/>
            <w:col w:w="100" w:space="260"/>
            <w:col w:w="2720"/>
          </w:cols>
          <w:docGrid w:linePitch="360"/>
        </w:sectPr>
      </w:pPr>
      <w:r>
        <w:rPr>
          <w:sz w:val="21"/>
        </w:rPr>
        <w:br w:type="column"/>
      </w:r>
    </w:p>
    <w:p w14:paraId="34ACBDE9" w14:textId="77777777" w:rsidR="00000000" w:rsidRDefault="00F97A8D">
      <w:pPr>
        <w:spacing w:line="0" w:lineRule="atLeast"/>
        <w:rPr>
          <w:sz w:val="21"/>
        </w:rPr>
        <w:sectPr w:rsidR="00000000">
          <w:type w:val="continuous"/>
          <w:pgSz w:w="11920" w:h="16835"/>
          <w:pgMar w:top="713" w:right="1010" w:bottom="1440" w:left="611" w:header="0" w:footer="0" w:gutter="0"/>
          <w:cols w:num="3" w:space="0" w:equalWidth="0">
            <w:col w:w="2769" w:space="720"/>
            <w:col w:w="100" w:space="260"/>
            <w:col w:w="6440"/>
          </w:cols>
          <w:docGrid w:linePitch="360"/>
        </w:sectPr>
      </w:pPr>
    </w:p>
    <w:p w14:paraId="144DE794" w14:textId="77777777" w:rsidR="00000000" w:rsidRDefault="00F97A8D" w:rsidP="004142FF">
      <w:pPr>
        <w:spacing w:line="0" w:lineRule="atLeast"/>
        <w:rPr>
          <w:b/>
          <w:color w:val="3E7BBE"/>
          <w:sz w:val="28"/>
        </w:rPr>
      </w:pPr>
      <w:r>
        <w:rPr>
          <w:b/>
          <w:color w:val="3E7BBE"/>
          <w:sz w:val="28"/>
        </w:rPr>
        <w:t>COMPUTER PROFICIENCY</w:t>
      </w:r>
    </w:p>
    <w:p w14:paraId="0BB9DE01" w14:textId="77777777" w:rsidR="00000000" w:rsidRDefault="00D12CED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A4E031" wp14:editId="04398A27">
                <wp:simplePos x="0" y="0"/>
                <wp:positionH relativeFrom="column">
                  <wp:posOffset>60960</wp:posOffset>
                </wp:positionH>
                <wp:positionV relativeFrom="paragraph">
                  <wp:posOffset>44450</wp:posOffset>
                </wp:positionV>
                <wp:extent cx="6640830" cy="0"/>
                <wp:effectExtent l="0" t="0" r="127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F1A82" id="Line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3.5pt" to="527.7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" strokecolor="#5b9bd5" strokeweight="1.25pt">
                <o:lock v:ext="edit" shapetype="f"/>
              </v:line>
            </w:pict>
          </mc:Fallback>
        </mc:AlternateContent>
      </w:r>
    </w:p>
    <w:p w14:paraId="7486798B" w14:textId="77777777" w:rsidR="00000000" w:rsidRDefault="00F97A8D">
      <w:pPr>
        <w:spacing w:line="280" w:lineRule="exact"/>
        <w:rPr>
          <w:rFonts w:ascii="Times New Roman" w:eastAsia="Times New Roman" w:hAnsi="Times New Roman"/>
        </w:rPr>
      </w:pPr>
    </w:p>
    <w:p w14:paraId="65F1B7A4" w14:textId="77777777" w:rsidR="00000000" w:rsidRDefault="00F97A8D">
      <w:pPr>
        <w:numPr>
          <w:ilvl w:val="0"/>
          <w:numId w:val="3"/>
        </w:numPr>
        <w:tabs>
          <w:tab w:val="left" w:pos="469"/>
        </w:tabs>
        <w:spacing w:line="0" w:lineRule="atLeast"/>
        <w:ind w:left="469" w:hanging="359"/>
        <w:rPr>
          <w:rFonts w:ascii="Arial" w:eastAsia="Arial" w:hAnsi="Arial"/>
          <w:sz w:val="22"/>
        </w:rPr>
      </w:pPr>
      <w:r>
        <w:rPr>
          <w:sz w:val="22"/>
        </w:rPr>
        <w:t>Word 2010</w:t>
      </w:r>
    </w:p>
    <w:p w14:paraId="051EE905" w14:textId="77777777" w:rsidR="00000000" w:rsidRDefault="00F97A8D">
      <w:pPr>
        <w:spacing w:line="11" w:lineRule="exact"/>
        <w:rPr>
          <w:rFonts w:ascii="Arial" w:eastAsia="Arial" w:hAnsi="Arial"/>
          <w:sz w:val="22"/>
        </w:rPr>
      </w:pPr>
    </w:p>
    <w:p w14:paraId="0DDE2183" w14:textId="77777777" w:rsidR="00000000" w:rsidRDefault="00F97A8D">
      <w:pPr>
        <w:numPr>
          <w:ilvl w:val="0"/>
          <w:numId w:val="3"/>
        </w:numPr>
        <w:tabs>
          <w:tab w:val="left" w:pos="469"/>
        </w:tabs>
        <w:spacing w:line="0" w:lineRule="atLeast"/>
        <w:ind w:left="469" w:hanging="359"/>
        <w:rPr>
          <w:rFonts w:ascii="Arial" w:eastAsia="Arial" w:hAnsi="Arial"/>
          <w:sz w:val="22"/>
        </w:rPr>
      </w:pPr>
      <w:r>
        <w:rPr>
          <w:sz w:val="22"/>
        </w:rPr>
        <w:t>Excel 2010</w:t>
      </w:r>
    </w:p>
    <w:p w14:paraId="1DB85703" w14:textId="77777777" w:rsidR="00000000" w:rsidRDefault="00F97A8D">
      <w:pPr>
        <w:spacing w:line="11" w:lineRule="exact"/>
        <w:rPr>
          <w:rFonts w:ascii="Arial" w:eastAsia="Arial" w:hAnsi="Arial"/>
          <w:sz w:val="22"/>
        </w:rPr>
      </w:pPr>
    </w:p>
    <w:p w14:paraId="43EEDF50" w14:textId="77777777" w:rsidR="00000000" w:rsidRDefault="00F97A8D">
      <w:pPr>
        <w:numPr>
          <w:ilvl w:val="0"/>
          <w:numId w:val="3"/>
        </w:numPr>
        <w:tabs>
          <w:tab w:val="left" w:pos="469"/>
        </w:tabs>
        <w:spacing w:line="0" w:lineRule="atLeast"/>
        <w:ind w:left="469" w:hanging="359"/>
        <w:rPr>
          <w:rFonts w:ascii="Arial" w:eastAsia="Arial" w:hAnsi="Arial"/>
          <w:sz w:val="22"/>
        </w:rPr>
      </w:pPr>
      <w:r>
        <w:rPr>
          <w:sz w:val="22"/>
        </w:rPr>
        <w:t>Power Point 2010</w:t>
      </w:r>
    </w:p>
    <w:p w14:paraId="3DF9D601" w14:textId="77777777" w:rsidR="00000000" w:rsidRDefault="00F97A8D">
      <w:pPr>
        <w:spacing w:line="12" w:lineRule="exact"/>
        <w:rPr>
          <w:rFonts w:ascii="Arial" w:eastAsia="Arial" w:hAnsi="Arial"/>
          <w:sz w:val="22"/>
        </w:rPr>
      </w:pPr>
    </w:p>
    <w:p w14:paraId="3493CB51" w14:textId="77777777" w:rsidR="00000000" w:rsidRDefault="00F97A8D">
      <w:pPr>
        <w:numPr>
          <w:ilvl w:val="0"/>
          <w:numId w:val="3"/>
        </w:numPr>
        <w:tabs>
          <w:tab w:val="left" w:pos="469"/>
        </w:tabs>
        <w:spacing w:line="0" w:lineRule="atLeast"/>
        <w:ind w:left="469" w:hanging="359"/>
        <w:rPr>
          <w:rFonts w:ascii="Arial" w:eastAsia="Arial" w:hAnsi="Arial"/>
          <w:sz w:val="22"/>
        </w:rPr>
      </w:pPr>
      <w:r>
        <w:rPr>
          <w:sz w:val="22"/>
        </w:rPr>
        <w:t>AUTOCAD 2018</w:t>
      </w:r>
    </w:p>
    <w:p w14:paraId="24EBABEF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002FAA92" w14:textId="77777777" w:rsidR="00000000" w:rsidRDefault="00F97A8D">
      <w:pPr>
        <w:spacing w:line="289" w:lineRule="exact"/>
        <w:rPr>
          <w:rFonts w:ascii="Times New Roman" w:eastAsia="Times New Roman" w:hAnsi="Times New Roman"/>
        </w:rPr>
      </w:pPr>
    </w:p>
    <w:p w14:paraId="3FAF661A" w14:textId="77777777" w:rsidR="00000000" w:rsidRDefault="00F97A8D">
      <w:pPr>
        <w:spacing w:line="0" w:lineRule="atLeast"/>
        <w:ind w:left="109"/>
        <w:rPr>
          <w:b/>
          <w:color w:val="3E7BBE"/>
          <w:sz w:val="28"/>
        </w:rPr>
      </w:pPr>
      <w:r>
        <w:rPr>
          <w:b/>
          <w:color w:val="3E7BBE"/>
          <w:sz w:val="28"/>
        </w:rPr>
        <w:t>LANGUAGES</w:t>
      </w:r>
    </w:p>
    <w:p w14:paraId="46ECBCBA" w14:textId="77777777" w:rsidR="00000000" w:rsidRDefault="00D12CED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759F2F" wp14:editId="71689D92">
                <wp:simplePos x="0" y="0"/>
                <wp:positionH relativeFrom="column">
                  <wp:posOffset>60960</wp:posOffset>
                </wp:positionH>
                <wp:positionV relativeFrom="paragraph">
                  <wp:posOffset>45085</wp:posOffset>
                </wp:positionV>
                <wp:extent cx="6640830" cy="0"/>
                <wp:effectExtent l="0" t="0" r="1270" b="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F2C1A" id="Line 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3.55pt" to="527.7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" strokecolor="#5b9bd5" strokeweight="1.25pt">
                <o:lock v:ext="edit" shapetype="f"/>
              </v:line>
            </w:pict>
          </mc:Fallback>
        </mc:AlternateContent>
      </w:r>
    </w:p>
    <w:p w14:paraId="0311062A" w14:textId="77777777" w:rsidR="00000000" w:rsidRDefault="00F97A8D">
      <w:pPr>
        <w:spacing w:line="290" w:lineRule="exact"/>
        <w:rPr>
          <w:rFonts w:ascii="Times New Roman" w:eastAsia="Times New Roman" w:hAnsi="Times New Roman"/>
        </w:rPr>
      </w:pPr>
    </w:p>
    <w:p w14:paraId="3F261D86" w14:textId="77777777" w:rsidR="00000000" w:rsidRDefault="00F97A8D">
      <w:pPr>
        <w:numPr>
          <w:ilvl w:val="0"/>
          <w:numId w:val="4"/>
        </w:numPr>
        <w:tabs>
          <w:tab w:val="left" w:pos="469"/>
        </w:tabs>
        <w:spacing w:line="0" w:lineRule="atLeast"/>
        <w:ind w:left="469" w:hanging="359"/>
        <w:rPr>
          <w:rFonts w:ascii="Arial" w:eastAsia="Arial" w:hAnsi="Arial"/>
          <w:sz w:val="22"/>
        </w:rPr>
      </w:pPr>
      <w:r>
        <w:rPr>
          <w:sz w:val="22"/>
        </w:rPr>
        <w:t>Hindi</w:t>
      </w:r>
    </w:p>
    <w:p w14:paraId="3447743A" w14:textId="77777777" w:rsidR="00000000" w:rsidRDefault="00F97A8D">
      <w:pPr>
        <w:spacing w:line="11" w:lineRule="exact"/>
        <w:rPr>
          <w:rFonts w:ascii="Arial" w:eastAsia="Arial" w:hAnsi="Arial"/>
          <w:sz w:val="22"/>
        </w:rPr>
      </w:pPr>
    </w:p>
    <w:p w14:paraId="344297AF" w14:textId="77777777" w:rsidR="00000000" w:rsidRDefault="00F97A8D">
      <w:pPr>
        <w:numPr>
          <w:ilvl w:val="0"/>
          <w:numId w:val="4"/>
        </w:numPr>
        <w:tabs>
          <w:tab w:val="left" w:pos="469"/>
        </w:tabs>
        <w:spacing w:line="0" w:lineRule="atLeast"/>
        <w:ind w:left="469" w:hanging="359"/>
        <w:rPr>
          <w:rFonts w:ascii="Arial" w:eastAsia="Arial" w:hAnsi="Arial"/>
          <w:sz w:val="22"/>
        </w:rPr>
      </w:pPr>
      <w:r>
        <w:rPr>
          <w:sz w:val="22"/>
        </w:rPr>
        <w:t>English</w:t>
      </w:r>
    </w:p>
    <w:p w14:paraId="79C1DA67" w14:textId="77777777" w:rsidR="00000000" w:rsidRDefault="00F97A8D">
      <w:pPr>
        <w:spacing w:line="11" w:lineRule="exact"/>
        <w:rPr>
          <w:rFonts w:ascii="Arial" w:eastAsia="Arial" w:hAnsi="Arial"/>
          <w:sz w:val="22"/>
        </w:rPr>
      </w:pPr>
    </w:p>
    <w:p w14:paraId="1CE4ACB6" w14:textId="77777777" w:rsidR="00000000" w:rsidRDefault="00F97A8D">
      <w:pPr>
        <w:numPr>
          <w:ilvl w:val="0"/>
          <w:numId w:val="4"/>
        </w:numPr>
        <w:tabs>
          <w:tab w:val="left" w:pos="469"/>
        </w:tabs>
        <w:spacing w:line="0" w:lineRule="atLeast"/>
        <w:ind w:left="469" w:hanging="359"/>
        <w:rPr>
          <w:rFonts w:ascii="Arial" w:eastAsia="Arial" w:hAnsi="Arial"/>
          <w:sz w:val="22"/>
        </w:rPr>
      </w:pPr>
      <w:r>
        <w:rPr>
          <w:sz w:val="22"/>
        </w:rPr>
        <w:t>Marathi</w:t>
      </w:r>
    </w:p>
    <w:p w14:paraId="0BC28F5F" w14:textId="77777777" w:rsidR="00000000" w:rsidRDefault="00F97A8D">
      <w:pPr>
        <w:spacing w:line="11" w:lineRule="exact"/>
        <w:rPr>
          <w:rFonts w:ascii="Arial" w:eastAsia="Arial" w:hAnsi="Arial"/>
          <w:sz w:val="22"/>
        </w:rPr>
      </w:pPr>
    </w:p>
    <w:p w14:paraId="4202ED67" w14:textId="77777777" w:rsidR="00000000" w:rsidRDefault="00F97A8D">
      <w:pPr>
        <w:numPr>
          <w:ilvl w:val="0"/>
          <w:numId w:val="4"/>
        </w:numPr>
        <w:tabs>
          <w:tab w:val="left" w:pos="469"/>
        </w:tabs>
        <w:spacing w:line="0" w:lineRule="atLeast"/>
        <w:ind w:left="469" w:hanging="359"/>
        <w:rPr>
          <w:rFonts w:ascii="Arial" w:eastAsia="Arial" w:hAnsi="Arial"/>
          <w:sz w:val="22"/>
        </w:rPr>
      </w:pPr>
      <w:r>
        <w:rPr>
          <w:sz w:val="22"/>
        </w:rPr>
        <w:t>Urdu</w:t>
      </w:r>
    </w:p>
    <w:p w14:paraId="055A639C" w14:textId="77777777" w:rsidR="00000000" w:rsidRDefault="00F97A8D">
      <w:pPr>
        <w:spacing w:line="364" w:lineRule="exact"/>
        <w:rPr>
          <w:rFonts w:ascii="Times New Roman" w:eastAsia="Times New Roman" w:hAnsi="Times New Roman"/>
        </w:rPr>
      </w:pPr>
    </w:p>
    <w:p w14:paraId="77AC0D51" w14:textId="77777777" w:rsidR="00000000" w:rsidRDefault="00F97A8D">
      <w:pPr>
        <w:spacing w:line="0" w:lineRule="atLeast"/>
        <w:ind w:left="109"/>
        <w:rPr>
          <w:b/>
          <w:color w:val="3E7BBE"/>
          <w:sz w:val="28"/>
        </w:rPr>
      </w:pPr>
      <w:r>
        <w:rPr>
          <w:b/>
          <w:color w:val="3E7BBE"/>
          <w:sz w:val="28"/>
        </w:rPr>
        <w:t>INTERESTS</w:t>
      </w:r>
    </w:p>
    <w:p w14:paraId="1E87DEBA" w14:textId="77777777" w:rsidR="00000000" w:rsidRDefault="00D12CED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71DF87" wp14:editId="0C9910B1">
                <wp:simplePos x="0" y="0"/>
                <wp:positionH relativeFrom="column">
                  <wp:posOffset>60960</wp:posOffset>
                </wp:positionH>
                <wp:positionV relativeFrom="paragraph">
                  <wp:posOffset>44450</wp:posOffset>
                </wp:positionV>
                <wp:extent cx="6640830" cy="0"/>
                <wp:effectExtent l="0" t="0" r="127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6C966" id="Line 1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3.5pt" to="527.7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" strokecolor="#5b9bd5" strokeweight="1.25pt">
                <o:lock v:ext="edit" shapetype="f"/>
              </v:line>
            </w:pict>
          </mc:Fallback>
        </mc:AlternateContent>
      </w:r>
    </w:p>
    <w:p w14:paraId="5D785A9D" w14:textId="77777777" w:rsidR="00000000" w:rsidRDefault="00F97A8D">
      <w:pPr>
        <w:spacing w:line="246" w:lineRule="exact"/>
        <w:rPr>
          <w:rFonts w:ascii="Times New Roman" w:eastAsia="Times New Roman" w:hAnsi="Times New Roman"/>
        </w:rPr>
      </w:pPr>
    </w:p>
    <w:p w14:paraId="6D391917" w14:textId="77777777" w:rsidR="00000000" w:rsidRDefault="00F97A8D">
      <w:pPr>
        <w:tabs>
          <w:tab w:val="left" w:pos="349"/>
          <w:tab w:val="left" w:pos="4229"/>
          <w:tab w:val="left" w:pos="4589"/>
        </w:tabs>
        <w:spacing w:line="0" w:lineRule="atLeast"/>
        <w:ind w:left="9"/>
        <w:rPr>
          <w:sz w:val="21"/>
        </w:rPr>
      </w:pPr>
      <w:r>
        <w:rPr>
          <w:rFonts w:ascii="Arial" w:eastAsia="Arial" w:hAnsi="Arial"/>
          <w:sz w:val="22"/>
        </w:rPr>
        <w:t>•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Football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•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Cricket</w:t>
      </w:r>
    </w:p>
    <w:p w14:paraId="42848250" w14:textId="77777777" w:rsidR="00000000" w:rsidRDefault="00F97A8D">
      <w:pPr>
        <w:spacing w:line="32" w:lineRule="exact"/>
        <w:rPr>
          <w:rFonts w:ascii="Times New Roman" w:eastAsia="Times New Roman" w:hAnsi="Times New Roman"/>
        </w:rPr>
      </w:pPr>
    </w:p>
    <w:p w14:paraId="708813BF" w14:textId="77777777" w:rsidR="00000000" w:rsidRDefault="00F97A8D">
      <w:pPr>
        <w:numPr>
          <w:ilvl w:val="0"/>
          <w:numId w:val="5"/>
        </w:numPr>
        <w:tabs>
          <w:tab w:val="left" w:pos="369"/>
        </w:tabs>
        <w:spacing w:line="0" w:lineRule="atLeast"/>
        <w:ind w:left="369" w:hanging="369"/>
        <w:rPr>
          <w:rFonts w:ascii="Arial" w:eastAsia="Arial" w:hAnsi="Arial"/>
          <w:sz w:val="22"/>
        </w:rPr>
      </w:pPr>
      <w:r>
        <w:rPr>
          <w:sz w:val="22"/>
        </w:rPr>
        <w:t>Reading</w:t>
      </w:r>
    </w:p>
    <w:p w14:paraId="2F6A7AAD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22F11518" w14:textId="77777777" w:rsidR="00000000" w:rsidRDefault="00F97A8D">
      <w:pPr>
        <w:spacing w:line="319" w:lineRule="exact"/>
        <w:rPr>
          <w:rFonts w:ascii="Times New Roman" w:eastAsia="Times New Roman" w:hAnsi="Times New Roman"/>
        </w:rPr>
      </w:pPr>
    </w:p>
    <w:p w14:paraId="15C2EFD2" w14:textId="77777777" w:rsidR="00000000" w:rsidRDefault="00F97A8D">
      <w:pPr>
        <w:spacing w:line="0" w:lineRule="atLeast"/>
        <w:ind w:left="109"/>
        <w:rPr>
          <w:b/>
          <w:color w:val="3E7BBE"/>
          <w:sz w:val="28"/>
        </w:rPr>
      </w:pPr>
      <w:r>
        <w:rPr>
          <w:b/>
          <w:color w:val="3E7BBE"/>
          <w:sz w:val="28"/>
        </w:rPr>
        <w:t>PERSONAL DETAILS</w:t>
      </w:r>
    </w:p>
    <w:p w14:paraId="5AED2D4E" w14:textId="23C882EE" w:rsidR="00000000" w:rsidRDefault="00D12CED" w:rsidP="008D1F04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221730" wp14:editId="21E071D1">
                <wp:simplePos x="0" y="0"/>
                <wp:positionH relativeFrom="column">
                  <wp:posOffset>60960</wp:posOffset>
                </wp:positionH>
                <wp:positionV relativeFrom="paragraph">
                  <wp:posOffset>41275</wp:posOffset>
                </wp:positionV>
                <wp:extent cx="6640830" cy="0"/>
                <wp:effectExtent l="0" t="0" r="127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62CCA" id="Line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3.25pt" to="527.7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" strokecolor="#5b9bd5" strokeweight="1.25pt">
                <o:lock v:ext="edit" shapetype="f"/>
              </v:line>
            </w:pict>
          </mc:Fallback>
        </mc:AlternateContent>
      </w:r>
      <w:r w:rsidR="008D1F04">
        <w:rPr>
          <w:rFonts w:ascii="Times New Roman" w:eastAsia="Times New Roman" w:hAnsi="Times New Roman"/>
        </w:rPr>
        <w:br/>
      </w:r>
    </w:p>
    <w:p w14:paraId="5E53B17C" w14:textId="77777777" w:rsidR="008D1F04" w:rsidRDefault="008D1F04" w:rsidP="008D1F04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2580"/>
        <w:gridCol w:w="1580"/>
        <w:gridCol w:w="620"/>
      </w:tblGrid>
      <w:tr w:rsidR="00000000" w14:paraId="2844B4D1" w14:textId="77777777">
        <w:trPr>
          <w:trHeight w:val="269"/>
        </w:trPr>
        <w:tc>
          <w:tcPr>
            <w:tcW w:w="1540" w:type="dxa"/>
            <w:shd w:val="clear" w:color="auto" w:fill="auto"/>
            <w:vAlign w:val="bottom"/>
          </w:tcPr>
          <w:p w14:paraId="0EF3CA77" w14:textId="77777777" w:rsidR="008D1F04" w:rsidRDefault="008D1F04">
            <w:pPr>
              <w:spacing w:line="0" w:lineRule="atLeast"/>
              <w:rPr>
                <w:sz w:val="22"/>
              </w:rPr>
            </w:pPr>
          </w:p>
          <w:p w14:paraId="57EFE4AC" w14:textId="5BF9886E" w:rsidR="00000000" w:rsidRDefault="00F97A8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Father</w:t>
            </w:r>
            <w:r>
              <w:rPr>
                <w:sz w:val="22"/>
              </w:rPr>
              <w:t>’s Name: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2924846F" w14:textId="651729A5" w:rsidR="00000000" w:rsidRDefault="006F283F" w:rsidP="006F283F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78F96A04" w14:textId="77777777" w:rsidR="00000000" w:rsidRDefault="00F97A8D">
            <w:pPr>
              <w:spacing w:line="0" w:lineRule="atLeast"/>
              <w:ind w:left="200"/>
              <w:rPr>
                <w:sz w:val="22"/>
              </w:rPr>
            </w:pPr>
            <w:r>
              <w:rPr>
                <w:sz w:val="22"/>
              </w:rPr>
              <w:t>Marital Status: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1365178A" w14:textId="396C2680" w:rsidR="00000000" w:rsidRDefault="00F97A8D">
            <w:pPr>
              <w:spacing w:line="0" w:lineRule="atLeast"/>
              <w:ind w:left="60"/>
              <w:rPr>
                <w:sz w:val="22"/>
              </w:rPr>
            </w:pPr>
          </w:p>
        </w:tc>
      </w:tr>
      <w:tr w:rsidR="00000000" w14:paraId="72445D0B" w14:textId="77777777">
        <w:trPr>
          <w:trHeight w:val="290"/>
        </w:trPr>
        <w:tc>
          <w:tcPr>
            <w:tcW w:w="1540" w:type="dxa"/>
            <w:shd w:val="clear" w:color="auto" w:fill="auto"/>
            <w:vAlign w:val="bottom"/>
          </w:tcPr>
          <w:p w14:paraId="6ED98BCB" w14:textId="77777777" w:rsidR="00000000" w:rsidRDefault="00F97A8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Birthday: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2AD4CABB" w14:textId="12B2B578" w:rsidR="00000000" w:rsidRDefault="00F97A8D">
            <w:pPr>
              <w:spacing w:line="0" w:lineRule="atLeast"/>
              <w:ind w:left="180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14:paraId="407235A2" w14:textId="77777777" w:rsidR="00000000" w:rsidRDefault="00F97A8D">
            <w:pPr>
              <w:spacing w:line="0" w:lineRule="atLeast"/>
              <w:ind w:left="200"/>
              <w:rPr>
                <w:sz w:val="22"/>
              </w:rPr>
            </w:pPr>
            <w:r>
              <w:rPr>
                <w:sz w:val="22"/>
              </w:rPr>
              <w:t>Nationality: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78806F8D" w14:textId="798333EE" w:rsidR="00000000" w:rsidRDefault="00F97A8D">
            <w:pPr>
              <w:spacing w:line="0" w:lineRule="atLeast"/>
              <w:ind w:left="60"/>
              <w:rPr>
                <w:w w:val="96"/>
                <w:sz w:val="22"/>
              </w:rPr>
            </w:pPr>
          </w:p>
        </w:tc>
      </w:tr>
      <w:tr w:rsidR="00000000" w14:paraId="089D66AE" w14:textId="77777777">
        <w:trPr>
          <w:trHeight w:val="290"/>
        </w:trPr>
        <w:tc>
          <w:tcPr>
            <w:tcW w:w="1540" w:type="dxa"/>
            <w:shd w:val="clear" w:color="auto" w:fill="auto"/>
            <w:vAlign w:val="bottom"/>
          </w:tcPr>
          <w:p w14:paraId="43B273B2" w14:textId="77777777" w:rsidR="00000000" w:rsidRDefault="00F97A8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Gender: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300D4184" w14:textId="7FA79E5C" w:rsidR="00000000" w:rsidRDefault="006F283F" w:rsidP="006F283F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580" w:type="dxa"/>
            <w:shd w:val="clear" w:color="auto" w:fill="auto"/>
            <w:vAlign w:val="bottom"/>
          </w:tcPr>
          <w:p w14:paraId="0797343B" w14:textId="77777777" w:rsidR="00000000" w:rsidRDefault="00F97A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4EBB75A7" w14:textId="77777777" w:rsidR="00000000" w:rsidRDefault="00F97A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978E0FA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4D5BA066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4F255121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65A6444A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3696BAE7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4F8CF899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6E29E6C3" w14:textId="77777777" w:rsidR="00000000" w:rsidRDefault="00F97A8D">
      <w:pPr>
        <w:spacing w:line="330" w:lineRule="exact"/>
        <w:rPr>
          <w:rFonts w:ascii="Times New Roman" w:eastAsia="Times New Roman" w:hAnsi="Times New Roman"/>
        </w:rPr>
      </w:pPr>
    </w:p>
    <w:p w14:paraId="49692C91" w14:textId="46900ADF" w:rsidR="008D1F04" w:rsidRDefault="008D1F04" w:rsidP="008D1F04">
      <w:pPr>
        <w:spacing w:line="0" w:lineRule="atLeast"/>
        <w:ind w:left="109"/>
        <w:rPr>
          <w:b/>
          <w:color w:val="3E7BBE"/>
          <w:sz w:val="28"/>
        </w:rPr>
      </w:pPr>
      <w:r>
        <w:rPr>
          <w:b/>
          <w:color w:val="3E7BBE"/>
          <w:sz w:val="28"/>
        </w:rPr>
        <w:t>Declaration</w:t>
      </w:r>
    </w:p>
    <w:p w14:paraId="62DF8F3D" w14:textId="77777777" w:rsidR="008D1F04" w:rsidRDefault="008D1F04" w:rsidP="008D1F04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3E7BBE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70BD3" wp14:editId="18DD7060">
                <wp:simplePos x="0" y="0"/>
                <wp:positionH relativeFrom="column">
                  <wp:posOffset>60960</wp:posOffset>
                </wp:positionH>
                <wp:positionV relativeFrom="paragraph">
                  <wp:posOffset>41275</wp:posOffset>
                </wp:positionV>
                <wp:extent cx="6640830" cy="0"/>
                <wp:effectExtent l="0" t="0" r="1270" b="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AD75C" id="Line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3.25pt" to="527.7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" strokecolor="#5b9bd5" strokeweight="1.25pt">
                <o:lock v:ext="edit" shapetype="f"/>
              </v:line>
            </w:pict>
          </mc:Fallback>
        </mc:AlternateContent>
      </w:r>
    </w:p>
    <w:p w14:paraId="43303DF5" w14:textId="77777777" w:rsidR="00000000" w:rsidRDefault="00F97A8D">
      <w:pPr>
        <w:spacing w:line="210" w:lineRule="exact"/>
        <w:rPr>
          <w:rFonts w:ascii="Times New Roman" w:eastAsia="Times New Roman" w:hAnsi="Times New Roman"/>
        </w:rPr>
      </w:pPr>
    </w:p>
    <w:p w14:paraId="2CC5AC95" w14:textId="57B790EF" w:rsidR="00000000" w:rsidRDefault="00F97A8D">
      <w:pPr>
        <w:spacing w:line="218" w:lineRule="auto"/>
        <w:ind w:left="109"/>
        <w:rPr>
          <w:sz w:val="22"/>
        </w:rPr>
      </w:pPr>
      <w:r>
        <w:rPr>
          <w:sz w:val="22"/>
        </w:rPr>
        <w:t xml:space="preserve">I, </w:t>
      </w:r>
      <w:r w:rsidR="008D1F04">
        <w:rPr>
          <w:sz w:val="22"/>
        </w:rPr>
        <w:t>&lt;YOUR NAME&gt;</w:t>
      </w:r>
      <w:r>
        <w:rPr>
          <w:sz w:val="22"/>
        </w:rPr>
        <w:t>, hereby declare that the information contained herein is true and correct to the best of my knowledge and belief.</w:t>
      </w:r>
    </w:p>
    <w:p w14:paraId="347F28EE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0D5207BC" w14:textId="77777777" w:rsidR="00000000" w:rsidRDefault="00F97A8D">
      <w:pPr>
        <w:spacing w:line="200" w:lineRule="exact"/>
        <w:rPr>
          <w:rFonts w:ascii="Times New Roman" w:eastAsia="Times New Roman" w:hAnsi="Times New Roman"/>
        </w:rPr>
      </w:pPr>
    </w:p>
    <w:p w14:paraId="1EFF5F89" w14:textId="77777777" w:rsidR="00000000" w:rsidRDefault="00F97A8D">
      <w:pPr>
        <w:spacing w:line="218" w:lineRule="exact"/>
        <w:rPr>
          <w:rFonts w:ascii="Times New Roman" w:eastAsia="Times New Roman" w:hAnsi="Times New Roman"/>
        </w:rPr>
      </w:pPr>
    </w:p>
    <w:p w14:paraId="4600D300" w14:textId="77777777" w:rsidR="00000000" w:rsidRDefault="00F97A8D">
      <w:pPr>
        <w:spacing w:line="0" w:lineRule="atLeast"/>
        <w:ind w:left="109"/>
        <w:rPr>
          <w:sz w:val="22"/>
        </w:rPr>
      </w:pPr>
      <w:r>
        <w:rPr>
          <w:sz w:val="22"/>
        </w:rPr>
        <w:t>____________________________</w:t>
      </w:r>
    </w:p>
    <w:p w14:paraId="28AB84BD" w14:textId="77777777" w:rsidR="00000000" w:rsidRDefault="00F97A8D">
      <w:pPr>
        <w:spacing w:line="157" w:lineRule="exact"/>
        <w:rPr>
          <w:rFonts w:ascii="Times New Roman" w:eastAsia="Times New Roman" w:hAnsi="Times New Roman"/>
        </w:rPr>
      </w:pPr>
    </w:p>
    <w:p w14:paraId="5710030D" w14:textId="67989B59" w:rsidR="00000000" w:rsidRDefault="00776B4B">
      <w:pPr>
        <w:spacing w:line="0" w:lineRule="atLeast"/>
        <w:ind w:left="109"/>
        <w:rPr>
          <w:sz w:val="22"/>
        </w:rPr>
      </w:pPr>
      <w:r>
        <w:rPr>
          <w:sz w:val="22"/>
        </w:rPr>
        <w:t>YOUR NAME</w:t>
      </w:r>
    </w:p>
    <w:p w14:paraId="1C51F300" w14:textId="77777777" w:rsidR="00000000" w:rsidRDefault="00F97A8D">
      <w:pPr>
        <w:spacing w:line="161" w:lineRule="exact"/>
        <w:rPr>
          <w:rFonts w:ascii="Times New Roman" w:eastAsia="Times New Roman" w:hAnsi="Times New Roman"/>
        </w:rPr>
      </w:pPr>
    </w:p>
    <w:p w14:paraId="0EE40259" w14:textId="2D672DA8" w:rsidR="00F97A8D" w:rsidRDefault="00776B4B">
      <w:pPr>
        <w:spacing w:line="0" w:lineRule="atLeast"/>
        <w:ind w:left="109"/>
        <w:rPr>
          <w:sz w:val="22"/>
        </w:rPr>
      </w:pPr>
      <w:r>
        <w:rPr>
          <w:sz w:val="22"/>
        </w:rPr>
        <w:lastRenderedPageBreak/>
        <w:t>City, State</w:t>
      </w:r>
    </w:p>
    <w:sectPr w:rsidR="00F97A8D">
      <w:type w:val="continuous"/>
      <w:pgSz w:w="11920" w:h="16835"/>
      <w:pgMar w:top="713" w:right="1010" w:bottom="1440" w:left="611" w:header="0" w:footer="0" w:gutter="0"/>
      <w:cols w:space="0" w:equalWidth="0">
        <w:col w:w="1028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8919" w14:textId="77777777" w:rsidR="00F97A8D" w:rsidRDefault="00F97A8D" w:rsidP="00D12CED">
      <w:r>
        <w:separator/>
      </w:r>
    </w:p>
  </w:endnote>
  <w:endnote w:type="continuationSeparator" w:id="0">
    <w:p w14:paraId="36596316" w14:textId="77777777" w:rsidR="00F97A8D" w:rsidRDefault="00F97A8D" w:rsidP="00D1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3DE0" w14:textId="77777777" w:rsidR="00D12CED" w:rsidRDefault="00D12C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6A0E6" w14:textId="77777777" w:rsidR="00D12CED" w:rsidRDefault="00D12C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8BB8E" w14:textId="77777777" w:rsidR="00D12CED" w:rsidRDefault="00D12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0308" w14:textId="77777777" w:rsidR="00F97A8D" w:rsidRDefault="00F97A8D" w:rsidP="00D12CED">
      <w:r>
        <w:separator/>
      </w:r>
    </w:p>
  </w:footnote>
  <w:footnote w:type="continuationSeparator" w:id="0">
    <w:p w14:paraId="4AE10F1D" w14:textId="77777777" w:rsidR="00F97A8D" w:rsidRDefault="00F97A8D" w:rsidP="00D12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14613" w14:textId="77777777" w:rsidR="00D12CED" w:rsidRDefault="00D12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56F8F" w14:textId="77777777" w:rsidR="00D12CED" w:rsidRDefault="00D12C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D28" w14:textId="77777777" w:rsidR="00D12CED" w:rsidRDefault="00D12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149D7DB9"/>
    <w:multiLevelType w:val="hybridMultilevel"/>
    <w:tmpl w:val="DAAA5144"/>
    <w:lvl w:ilvl="0" w:tplc="FFFFFFFF">
      <w:start w:val="1"/>
      <w:numFmt w:val="bullet"/>
      <w:lvlText w:val="•"/>
      <w:lvlJc w:val="left"/>
      <w:pPr>
        <w:ind w:left="46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321343C6"/>
    <w:multiLevelType w:val="hybridMultilevel"/>
    <w:tmpl w:val="B13A7850"/>
    <w:lvl w:ilvl="0" w:tplc="08090005">
      <w:start w:val="1"/>
      <w:numFmt w:val="bullet"/>
      <w:lvlText w:val=""/>
      <w:lvlJc w:val="left"/>
      <w:pPr>
        <w:ind w:left="8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ED"/>
    <w:rsid w:val="000748F8"/>
    <w:rsid w:val="000C73E5"/>
    <w:rsid w:val="000D5150"/>
    <w:rsid w:val="00114882"/>
    <w:rsid w:val="00140080"/>
    <w:rsid w:val="001D6BFF"/>
    <w:rsid w:val="001F54E4"/>
    <w:rsid w:val="00315F22"/>
    <w:rsid w:val="004142FF"/>
    <w:rsid w:val="0042580A"/>
    <w:rsid w:val="005048F2"/>
    <w:rsid w:val="00582EA3"/>
    <w:rsid w:val="005E72EF"/>
    <w:rsid w:val="005F78B9"/>
    <w:rsid w:val="0061522A"/>
    <w:rsid w:val="006363E8"/>
    <w:rsid w:val="00690B95"/>
    <w:rsid w:val="006D726C"/>
    <w:rsid w:val="006F283F"/>
    <w:rsid w:val="006F6F95"/>
    <w:rsid w:val="00725409"/>
    <w:rsid w:val="00776B4B"/>
    <w:rsid w:val="00783EAF"/>
    <w:rsid w:val="007D0BB5"/>
    <w:rsid w:val="00896B85"/>
    <w:rsid w:val="008D1F04"/>
    <w:rsid w:val="00955C69"/>
    <w:rsid w:val="00972EA1"/>
    <w:rsid w:val="00C913BC"/>
    <w:rsid w:val="00CB102F"/>
    <w:rsid w:val="00CC0357"/>
    <w:rsid w:val="00D12CED"/>
    <w:rsid w:val="00E854CD"/>
    <w:rsid w:val="00F5114A"/>
    <w:rsid w:val="00F9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90506D"/>
  <w15:chartTrackingRefBased/>
  <w15:docId w15:val="{74FAE3FF-87E8-144D-96B9-1C1615AA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CED"/>
  </w:style>
  <w:style w:type="paragraph" w:styleId="Footer">
    <w:name w:val="footer"/>
    <w:basedOn w:val="Normal"/>
    <w:link w:val="FooterChar"/>
    <w:uiPriority w:val="99"/>
    <w:unhideWhenUsed/>
    <w:rsid w:val="00D1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CED"/>
  </w:style>
  <w:style w:type="paragraph" w:styleId="ListParagraph">
    <w:name w:val="List Paragraph"/>
    <w:basedOn w:val="Normal"/>
    <w:uiPriority w:val="34"/>
    <w:qFormat/>
    <w:rsid w:val="0050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55</cp:revision>
  <dcterms:created xsi:type="dcterms:W3CDTF">2020-02-06T12:53:00Z</dcterms:created>
  <dcterms:modified xsi:type="dcterms:W3CDTF">2020-02-06T13:02:00Z</dcterms:modified>
</cp:coreProperties>
</file>